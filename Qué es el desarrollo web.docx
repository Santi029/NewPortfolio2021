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A7BF" w14:textId="0AE3620E" w:rsidR="00F72FE9" w:rsidRDefault="00F72FE9" w:rsidP="00D1032B">
      <w:r>
        <w:t>Video 2</w:t>
      </w:r>
    </w:p>
    <w:p w14:paraId="2AD5C39E" w14:textId="4D1BD09B" w:rsidR="00D1032B" w:rsidRPr="00D1032B" w:rsidRDefault="00D1032B" w:rsidP="00D1032B">
      <w:r w:rsidRPr="00D1032B">
        <w:t>¿Qué es el desarrollo web?</w:t>
      </w:r>
    </w:p>
    <w:p w14:paraId="65BE4429" w14:textId="11A46319" w:rsidR="00D1032B" w:rsidRPr="00D1032B" w:rsidRDefault="00D1032B" w:rsidP="00D1032B">
      <w:pPr>
        <w:pStyle w:val="ListParagraph"/>
        <w:numPr>
          <w:ilvl w:val="0"/>
          <w:numId w:val="32"/>
        </w:numPr>
      </w:pPr>
      <w:r w:rsidRPr="00D1032B">
        <w:t>Todo lo que se percibe en un navegador</w:t>
      </w:r>
    </w:p>
    <w:p w14:paraId="4F49C8D6" w14:textId="77777777" w:rsidR="00D1032B" w:rsidRPr="00D1032B" w:rsidRDefault="00D1032B" w:rsidP="00D1032B"/>
    <w:p w14:paraId="5CAAA1D1" w14:textId="3A5315D4" w:rsidR="00D1032B" w:rsidRPr="00D1032B" w:rsidRDefault="00D1032B" w:rsidP="00D1032B">
      <w:r w:rsidRPr="00D1032B">
        <w:t>¿Qué es un navegador? De ejemplos</w:t>
      </w:r>
    </w:p>
    <w:p w14:paraId="190EB43B" w14:textId="56C47992" w:rsidR="00D1032B" w:rsidRPr="00D1032B" w:rsidRDefault="00D1032B" w:rsidP="00D1032B">
      <w:pPr>
        <w:pStyle w:val="ListParagraph"/>
        <w:numPr>
          <w:ilvl w:val="0"/>
          <w:numId w:val="31"/>
        </w:numPr>
      </w:pPr>
      <w:r w:rsidRPr="00D1032B">
        <w:t>Programa que nos permite navegar por Internet. Ejemplos:</w:t>
      </w:r>
    </w:p>
    <w:p w14:paraId="64250516" w14:textId="04D37234" w:rsidR="00D1032B" w:rsidRPr="00D1032B" w:rsidRDefault="00D1032B" w:rsidP="00D1032B">
      <w:pPr>
        <w:pStyle w:val="ListParagraph"/>
        <w:numPr>
          <w:ilvl w:val="1"/>
          <w:numId w:val="31"/>
        </w:numPr>
      </w:pPr>
      <w:r w:rsidRPr="00D1032B">
        <w:t>Google Chrome</w:t>
      </w:r>
    </w:p>
    <w:p w14:paraId="7B410C08" w14:textId="707A83CA" w:rsidR="00D1032B" w:rsidRPr="00D1032B" w:rsidRDefault="00D1032B" w:rsidP="00D1032B">
      <w:pPr>
        <w:pStyle w:val="ListParagraph"/>
        <w:numPr>
          <w:ilvl w:val="1"/>
          <w:numId w:val="31"/>
        </w:numPr>
      </w:pPr>
      <w:r w:rsidRPr="00D1032B">
        <w:t>Firefox</w:t>
      </w:r>
    </w:p>
    <w:p w14:paraId="09779675" w14:textId="65FE5871" w:rsidR="00D1032B" w:rsidRPr="00D1032B" w:rsidRDefault="00D1032B" w:rsidP="00D1032B">
      <w:pPr>
        <w:pStyle w:val="ListParagraph"/>
        <w:numPr>
          <w:ilvl w:val="1"/>
          <w:numId w:val="31"/>
        </w:numPr>
      </w:pPr>
      <w:r w:rsidRPr="00D1032B">
        <w:t>Opera</w:t>
      </w:r>
    </w:p>
    <w:p w14:paraId="4BD3AA3F" w14:textId="66FF3E1B" w:rsidR="00D1032B" w:rsidRPr="00D1032B" w:rsidRDefault="00D1032B" w:rsidP="00D1032B">
      <w:pPr>
        <w:pStyle w:val="ListParagraph"/>
        <w:numPr>
          <w:ilvl w:val="1"/>
          <w:numId w:val="31"/>
        </w:numPr>
      </w:pPr>
      <w:r w:rsidRPr="00D1032B">
        <w:t>Safari</w:t>
      </w:r>
    </w:p>
    <w:p w14:paraId="1236FF04" w14:textId="07BBBFB5" w:rsidR="00D1032B" w:rsidRPr="00D1032B" w:rsidRDefault="00D1032B" w:rsidP="00D1032B">
      <w:pPr>
        <w:pStyle w:val="ListParagraph"/>
        <w:numPr>
          <w:ilvl w:val="1"/>
          <w:numId w:val="31"/>
        </w:numPr>
      </w:pPr>
      <w:r w:rsidRPr="00D1032B">
        <w:t>Internet Explorer (Actualmente Edge)</w:t>
      </w:r>
    </w:p>
    <w:p w14:paraId="62E204E8" w14:textId="77777777" w:rsidR="00D1032B" w:rsidRPr="00D1032B" w:rsidRDefault="00D1032B" w:rsidP="00D1032B"/>
    <w:p w14:paraId="13E32AED" w14:textId="1B6640FC" w:rsidR="00D1032B" w:rsidRPr="00D1032B" w:rsidRDefault="00D1032B" w:rsidP="00D1032B">
      <w:r w:rsidRPr="00D1032B">
        <w:t>¿Cómo funciona Internet?</w:t>
      </w:r>
    </w:p>
    <w:p w14:paraId="0CF27621" w14:textId="709DDA16" w:rsidR="00D1032B" w:rsidRPr="00D1032B" w:rsidRDefault="00D1032B" w:rsidP="00D1032B">
      <w:pPr>
        <w:pStyle w:val="ListParagraph"/>
        <w:numPr>
          <w:ilvl w:val="0"/>
          <w:numId w:val="28"/>
        </w:numPr>
      </w:pPr>
      <w:r w:rsidRPr="00D1032B">
        <w:t>En el servidor se almacenan los archivos del sitio web</w:t>
      </w:r>
    </w:p>
    <w:p w14:paraId="4CAA9406" w14:textId="16468E2B" w:rsidR="00D1032B" w:rsidRPr="00D1032B" w:rsidRDefault="00D1032B" w:rsidP="00D1032B">
      <w:pPr>
        <w:pStyle w:val="ListParagraph"/>
        <w:numPr>
          <w:ilvl w:val="0"/>
          <w:numId w:val="28"/>
        </w:numPr>
      </w:pPr>
      <w:r w:rsidRPr="00D1032B">
        <w:t>Los clientes se conectan al servidor mediante Internet, para poder ver el sitio web</w:t>
      </w:r>
    </w:p>
    <w:p w14:paraId="46FD8152" w14:textId="231BDB26" w:rsidR="00D1032B" w:rsidRPr="00D1032B" w:rsidRDefault="00D1032B" w:rsidP="00D1032B">
      <w:pPr>
        <w:pStyle w:val="ListParagraph"/>
        <w:numPr>
          <w:ilvl w:val="0"/>
          <w:numId w:val="28"/>
        </w:numPr>
      </w:pPr>
      <w:r w:rsidRPr="00D1032B">
        <w:t>Los clientes pueden llegar a un sitio web concreto por medio de un Dominio (nombre del sitio web acompañado de .</w:t>
      </w:r>
      <w:proofErr w:type="spellStart"/>
      <w:r w:rsidRPr="00D1032B">
        <w:t>com</w:t>
      </w:r>
      <w:proofErr w:type="spellEnd"/>
      <w:r w:rsidRPr="00D1032B">
        <w:t>, .</w:t>
      </w:r>
      <w:proofErr w:type="spellStart"/>
      <w:r w:rsidRPr="00D1032B">
        <w:t>co</w:t>
      </w:r>
      <w:proofErr w:type="spellEnd"/>
      <w:r w:rsidRPr="00D1032B">
        <w:t xml:space="preserve">, </w:t>
      </w:r>
      <w:proofErr w:type="spellStart"/>
      <w:r w:rsidRPr="00D1032B">
        <w:t>etc</w:t>
      </w:r>
      <w:proofErr w:type="spellEnd"/>
      <w:r w:rsidRPr="00D1032B">
        <w:t>)</w:t>
      </w:r>
    </w:p>
    <w:p w14:paraId="06570A26" w14:textId="129EF43E" w:rsidR="00D1032B" w:rsidRPr="00D1032B" w:rsidRDefault="00D1032B" w:rsidP="00D1032B">
      <w:pPr>
        <w:pStyle w:val="ListParagraph"/>
        <w:numPr>
          <w:ilvl w:val="0"/>
          <w:numId w:val="27"/>
        </w:numPr>
      </w:pPr>
      <w:r w:rsidRPr="00D1032B">
        <w:t>Servidor o Hosting = Computador que esta todo el tiempo prendido para tener disponible los sitios web que tiene almacenados</w:t>
      </w:r>
    </w:p>
    <w:p w14:paraId="542D01BC" w14:textId="3E3EE2AD" w:rsidR="00D1032B" w:rsidRPr="00D1032B" w:rsidRDefault="00D1032B" w:rsidP="00D1032B">
      <w:pPr>
        <w:pStyle w:val="ListParagraph"/>
        <w:numPr>
          <w:ilvl w:val="0"/>
          <w:numId w:val="27"/>
        </w:numPr>
      </w:pPr>
      <w:r w:rsidRPr="00D1032B">
        <w:t>Clientes = Dispositivos que usamos para acceder a internet</w:t>
      </w:r>
    </w:p>
    <w:p w14:paraId="5DA87066" w14:textId="237E95C0" w:rsidR="00D1032B" w:rsidRPr="00D1032B" w:rsidRDefault="00D1032B" w:rsidP="00D1032B">
      <w:pPr>
        <w:pStyle w:val="ListParagraph"/>
        <w:numPr>
          <w:ilvl w:val="0"/>
          <w:numId w:val="27"/>
        </w:numPr>
      </w:pPr>
      <w:r w:rsidRPr="00D1032B">
        <w:t>Internet = Red que sirve de conexión entre los clientes y el servidor para ver un sitio web</w:t>
      </w:r>
    </w:p>
    <w:p w14:paraId="21ECD080" w14:textId="77777777" w:rsidR="00D1032B" w:rsidRPr="00D1032B" w:rsidRDefault="00D1032B" w:rsidP="00D1032B"/>
    <w:p w14:paraId="15077101" w14:textId="6BD004CA" w:rsidR="00D1032B" w:rsidRPr="00D1032B" w:rsidRDefault="00D1032B" w:rsidP="00D1032B">
      <w:r w:rsidRPr="00D1032B">
        <w:t xml:space="preserve">¿Qué ramas y roles existen en el desarrollo web y cuál es su </w:t>
      </w:r>
      <w:r w:rsidRPr="00D1032B">
        <w:t>función?</w:t>
      </w:r>
    </w:p>
    <w:p w14:paraId="5986F72C" w14:textId="2F0788AE" w:rsidR="00D1032B" w:rsidRPr="00D1032B" w:rsidRDefault="00D1032B" w:rsidP="00D1032B">
      <w:pPr>
        <w:pStyle w:val="ListParagraph"/>
        <w:numPr>
          <w:ilvl w:val="0"/>
          <w:numId w:val="26"/>
        </w:numPr>
      </w:pPr>
      <w:proofErr w:type="spellStart"/>
      <w:r w:rsidRPr="00D1032B">
        <w:t>Frontend</w:t>
      </w:r>
      <w:proofErr w:type="spellEnd"/>
      <w:r w:rsidRPr="00D1032B">
        <w:t>: Encargados de cuidar la apariencia y experiencia del usuario</w:t>
      </w:r>
    </w:p>
    <w:p w14:paraId="29C53B96" w14:textId="2FF85055" w:rsidR="00D1032B" w:rsidRPr="00D1032B" w:rsidRDefault="00D1032B" w:rsidP="00D1032B">
      <w:pPr>
        <w:pStyle w:val="ListParagraph"/>
        <w:numPr>
          <w:ilvl w:val="0"/>
          <w:numId w:val="26"/>
        </w:numPr>
      </w:pPr>
      <w:r w:rsidRPr="00D1032B">
        <w:t xml:space="preserve">Arquitecto </w:t>
      </w:r>
      <w:proofErr w:type="spellStart"/>
      <w:r w:rsidRPr="00D1032B">
        <w:t>Frontend</w:t>
      </w:r>
      <w:proofErr w:type="spellEnd"/>
      <w:r w:rsidRPr="00D1032B">
        <w:t xml:space="preserve"> = Encargado de las interfases (UI)</w:t>
      </w:r>
    </w:p>
    <w:p w14:paraId="0E8BB2DA" w14:textId="6ABF0989" w:rsidR="00D1032B" w:rsidRPr="00D1032B" w:rsidRDefault="00D1032B" w:rsidP="00D1032B">
      <w:pPr>
        <w:pStyle w:val="ListParagraph"/>
        <w:numPr>
          <w:ilvl w:val="0"/>
          <w:numId w:val="26"/>
        </w:numPr>
      </w:pPr>
      <w:r w:rsidRPr="00D1032B">
        <w:t xml:space="preserve">Desarrollador JavaScript = Maneja datos y programación desde el lado del cliente. También entra en el </w:t>
      </w:r>
      <w:proofErr w:type="spellStart"/>
      <w:r w:rsidRPr="00D1032B">
        <w:t>Backend</w:t>
      </w:r>
      <w:proofErr w:type="spellEnd"/>
    </w:p>
    <w:p w14:paraId="20590201" w14:textId="425284F0" w:rsidR="00D1032B" w:rsidRPr="00D1032B" w:rsidRDefault="00D1032B" w:rsidP="00D1032B">
      <w:pPr>
        <w:pStyle w:val="ListParagraph"/>
        <w:numPr>
          <w:ilvl w:val="0"/>
          <w:numId w:val="26"/>
        </w:numPr>
      </w:pPr>
      <w:proofErr w:type="spellStart"/>
      <w:r w:rsidRPr="00D1032B">
        <w:t>Backend</w:t>
      </w:r>
      <w:proofErr w:type="spellEnd"/>
      <w:r w:rsidRPr="00D1032B">
        <w:t>: Resguarda los datos y la seguridad de las aplicaciones</w:t>
      </w:r>
    </w:p>
    <w:p w14:paraId="11AEABAB" w14:textId="7BEE7919" w:rsidR="00D1032B" w:rsidRPr="00D1032B" w:rsidRDefault="00D1032B" w:rsidP="00D1032B">
      <w:pPr>
        <w:pStyle w:val="ListParagraph"/>
        <w:numPr>
          <w:ilvl w:val="0"/>
          <w:numId w:val="26"/>
        </w:numPr>
      </w:pPr>
      <w:proofErr w:type="spellStart"/>
      <w:r w:rsidRPr="00D1032B">
        <w:t>SysAdmin</w:t>
      </w:r>
      <w:proofErr w:type="spellEnd"/>
      <w:r w:rsidRPr="00D1032B">
        <w:t xml:space="preserve"> = Administra bases de datos</w:t>
      </w:r>
    </w:p>
    <w:p w14:paraId="74FC87A6" w14:textId="10F0E814" w:rsidR="00D1032B" w:rsidRPr="00D1032B" w:rsidRDefault="00D1032B" w:rsidP="00D1032B">
      <w:pPr>
        <w:pStyle w:val="ListParagraph"/>
        <w:numPr>
          <w:ilvl w:val="0"/>
          <w:numId w:val="26"/>
        </w:numPr>
      </w:pPr>
      <w:r w:rsidRPr="00D1032B">
        <w:t>DevOps = Administra servidores</w:t>
      </w:r>
    </w:p>
    <w:p w14:paraId="16ECE4EB" w14:textId="0896D015" w:rsidR="00D1032B" w:rsidRPr="00D1032B" w:rsidRDefault="00D1032B" w:rsidP="00D1032B">
      <w:pPr>
        <w:pStyle w:val="ListParagraph"/>
        <w:numPr>
          <w:ilvl w:val="0"/>
          <w:numId w:val="26"/>
        </w:numPr>
      </w:pPr>
      <w:r w:rsidRPr="00D1032B">
        <w:t>Desarrollador JavaScript</w:t>
      </w:r>
    </w:p>
    <w:p w14:paraId="1916B75B" w14:textId="77777777" w:rsidR="00D1032B" w:rsidRPr="00D1032B" w:rsidRDefault="00D1032B" w:rsidP="00D1032B"/>
    <w:p w14:paraId="1784E970" w14:textId="06541397" w:rsidR="00D1032B" w:rsidRPr="00D1032B" w:rsidRDefault="00D1032B" w:rsidP="00D1032B">
      <w:r w:rsidRPr="00D1032B">
        <w:t xml:space="preserve">¿Cuáles son las funciones de un </w:t>
      </w:r>
      <w:proofErr w:type="spellStart"/>
      <w:r w:rsidRPr="00D1032B">
        <w:t>Frontend</w:t>
      </w:r>
      <w:proofErr w:type="spellEnd"/>
      <w:r w:rsidRPr="00D1032B">
        <w:t>?</w:t>
      </w:r>
    </w:p>
    <w:p w14:paraId="60FC3D2F" w14:textId="79615802" w:rsidR="00D1032B" w:rsidRPr="00D1032B" w:rsidRDefault="00D1032B" w:rsidP="00D1032B">
      <w:pPr>
        <w:pStyle w:val="ListParagraph"/>
        <w:numPr>
          <w:ilvl w:val="0"/>
          <w:numId w:val="25"/>
        </w:numPr>
      </w:pPr>
      <w:r w:rsidRPr="00D1032B">
        <w:t>Pasar el diseño a código</w:t>
      </w:r>
    </w:p>
    <w:p w14:paraId="47C42990" w14:textId="2512DE30" w:rsidR="00D1032B" w:rsidRPr="00D1032B" w:rsidRDefault="00D1032B" w:rsidP="00D1032B">
      <w:pPr>
        <w:pStyle w:val="ListParagraph"/>
        <w:numPr>
          <w:ilvl w:val="0"/>
          <w:numId w:val="25"/>
        </w:numPr>
      </w:pPr>
      <w:r w:rsidRPr="00D1032B">
        <w:t>Agregar interacción en el sitio web</w:t>
      </w:r>
    </w:p>
    <w:p w14:paraId="4B7B4BF5" w14:textId="389529BA" w:rsidR="00D1032B" w:rsidRPr="00D1032B" w:rsidRDefault="00D1032B" w:rsidP="00D1032B">
      <w:pPr>
        <w:pStyle w:val="ListParagraph"/>
        <w:numPr>
          <w:ilvl w:val="0"/>
          <w:numId w:val="25"/>
        </w:numPr>
      </w:pPr>
      <w:r w:rsidRPr="00D1032B">
        <w:t xml:space="preserve">Conexión con el </w:t>
      </w:r>
      <w:proofErr w:type="spellStart"/>
      <w:r w:rsidRPr="00D1032B">
        <w:t>Backend</w:t>
      </w:r>
      <w:proofErr w:type="spellEnd"/>
    </w:p>
    <w:p w14:paraId="541DDD41" w14:textId="77777777" w:rsidR="00D1032B" w:rsidRPr="00D1032B" w:rsidRDefault="00D1032B" w:rsidP="00D1032B"/>
    <w:p w14:paraId="18BDEBFE" w14:textId="137228C0" w:rsidR="00D1032B" w:rsidRPr="00D1032B" w:rsidRDefault="00D1032B" w:rsidP="00D1032B">
      <w:r w:rsidRPr="00D1032B">
        <w:t xml:space="preserve">¿Cuál es la función del </w:t>
      </w:r>
      <w:proofErr w:type="spellStart"/>
      <w:r w:rsidRPr="00D1032B">
        <w:t>Backend</w:t>
      </w:r>
      <w:proofErr w:type="spellEnd"/>
      <w:r w:rsidRPr="00D1032B">
        <w:t>?</w:t>
      </w:r>
    </w:p>
    <w:p w14:paraId="49133FE5" w14:textId="20F3188D" w:rsidR="00D1032B" w:rsidRPr="00D1032B" w:rsidRDefault="00D1032B" w:rsidP="00D1032B">
      <w:pPr>
        <w:pStyle w:val="ListParagraph"/>
        <w:numPr>
          <w:ilvl w:val="0"/>
          <w:numId w:val="29"/>
        </w:numPr>
      </w:pPr>
      <w:r w:rsidRPr="00D1032B">
        <w:t>Mantener y crear las cosas que sucedan en el sitio web desde el servidor</w:t>
      </w:r>
    </w:p>
    <w:p w14:paraId="02871F1E" w14:textId="77777777" w:rsidR="00D1032B" w:rsidRPr="00D1032B" w:rsidRDefault="00D1032B" w:rsidP="00D1032B"/>
    <w:p w14:paraId="14C17D18" w14:textId="51AAD867" w:rsidR="00D1032B" w:rsidRPr="00D1032B" w:rsidRDefault="00D1032B" w:rsidP="00D1032B">
      <w:r w:rsidRPr="00D1032B">
        <w:t xml:space="preserve">¿Cuáles son las 3 tecnologías que debe manejar todo </w:t>
      </w:r>
      <w:proofErr w:type="spellStart"/>
      <w:r w:rsidRPr="00D1032B">
        <w:t>frontend</w:t>
      </w:r>
      <w:proofErr w:type="spellEnd"/>
      <w:r w:rsidRPr="00D1032B">
        <w:t xml:space="preserve"> y en qué consisten?</w:t>
      </w:r>
    </w:p>
    <w:p w14:paraId="5DE8C83A" w14:textId="3D87E0DE" w:rsidR="00D1032B" w:rsidRPr="00D1032B" w:rsidRDefault="00D1032B" w:rsidP="00D1032B">
      <w:pPr>
        <w:pStyle w:val="ListParagraph"/>
        <w:numPr>
          <w:ilvl w:val="0"/>
          <w:numId w:val="29"/>
        </w:numPr>
      </w:pPr>
      <w:r w:rsidRPr="00D1032B">
        <w:t>HTML (</w:t>
      </w:r>
      <w:proofErr w:type="spellStart"/>
      <w:r w:rsidRPr="00D1032B">
        <w:t>Hypertext</w:t>
      </w:r>
      <w:proofErr w:type="spellEnd"/>
      <w:r w:rsidRPr="00D1032B">
        <w:t xml:space="preserve"> </w:t>
      </w:r>
      <w:proofErr w:type="spellStart"/>
      <w:r w:rsidRPr="00D1032B">
        <w:t>Markup</w:t>
      </w:r>
      <w:proofErr w:type="spellEnd"/>
      <w:r w:rsidRPr="00D1032B">
        <w:t xml:space="preserve"> </w:t>
      </w:r>
      <w:proofErr w:type="spellStart"/>
      <w:r w:rsidRPr="00D1032B">
        <w:t>Language</w:t>
      </w:r>
      <w:proofErr w:type="spellEnd"/>
      <w:r w:rsidRPr="00D1032B">
        <w:t>) = Lenguaje de marcado para estructurar sitios web, es decir, determina contenido, por ejemplo, texto, imágenes, videos, enlaces, etc. Esto lo hace mediante etiquetas</w:t>
      </w:r>
    </w:p>
    <w:p w14:paraId="465646FD" w14:textId="6AEBAA21" w:rsidR="00D1032B" w:rsidRPr="00D1032B" w:rsidRDefault="00D1032B" w:rsidP="00D1032B">
      <w:pPr>
        <w:pStyle w:val="ListParagraph"/>
        <w:numPr>
          <w:ilvl w:val="0"/>
          <w:numId w:val="29"/>
        </w:numPr>
      </w:pPr>
      <w:r w:rsidRPr="00D1032B">
        <w:t>CSS = (</w:t>
      </w:r>
      <w:proofErr w:type="spellStart"/>
      <w:r w:rsidRPr="00D1032B">
        <w:t>Cascade</w:t>
      </w:r>
      <w:proofErr w:type="spellEnd"/>
      <w:r w:rsidRPr="00D1032B">
        <w:t xml:space="preserve"> Style </w:t>
      </w:r>
      <w:proofErr w:type="spellStart"/>
      <w:r w:rsidRPr="00D1032B">
        <w:t>Sheet</w:t>
      </w:r>
      <w:proofErr w:type="spellEnd"/>
      <w:r w:rsidRPr="00D1032B">
        <w:t>) = Define la presentación (diseño) de documentos HTML, es decir, tamaños, colores, disposición y posición</w:t>
      </w:r>
    </w:p>
    <w:p w14:paraId="7299C098" w14:textId="0A6BE687" w:rsidR="00A9204E" w:rsidRDefault="00D1032B" w:rsidP="00D1032B">
      <w:pPr>
        <w:pStyle w:val="ListParagraph"/>
        <w:numPr>
          <w:ilvl w:val="0"/>
          <w:numId w:val="29"/>
        </w:numPr>
      </w:pPr>
      <w:r w:rsidRPr="00D1032B">
        <w:lastRenderedPageBreak/>
        <w:t xml:space="preserve">JavaScript (Lenguaje de programación) = Lenguaje de programación que funciona únicamente en el navegador. Lo podemos usar tanto el </w:t>
      </w:r>
      <w:proofErr w:type="spellStart"/>
      <w:r w:rsidRPr="00D1032B">
        <w:t>Frontend</w:t>
      </w:r>
      <w:proofErr w:type="spellEnd"/>
      <w:r w:rsidRPr="00D1032B">
        <w:t xml:space="preserve"> como en el </w:t>
      </w:r>
      <w:proofErr w:type="spellStart"/>
      <w:r w:rsidRPr="00D1032B">
        <w:t>Backend</w:t>
      </w:r>
      <w:proofErr w:type="spellEnd"/>
      <w:r w:rsidRPr="00D1032B">
        <w:t>. Nos proporciona la interactividad del sitio web.</w:t>
      </w:r>
    </w:p>
    <w:p w14:paraId="68778DD3" w14:textId="317CA4EA" w:rsidR="00253A6C" w:rsidRDefault="00253A6C" w:rsidP="00253A6C"/>
    <w:p w14:paraId="6AD16186" w14:textId="52562023" w:rsidR="00253A6C" w:rsidRPr="00253A6C" w:rsidRDefault="00253A6C" w:rsidP="00253A6C">
      <w:pPr>
        <w:rPr>
          <w:b/>
          <w:bCs/>
        </w:rPr>
      </w:pPr>
      <w:r w:rsidRPr="00253A6C">
        <w:rPr>
          <w:b/>
          <w:bCs/>
        </w:rPr>
        <w:t xml:space="preserve">Video </w:t>
      </w:r>
      <w:r w:rsidR="00F72FE9">
        <w:rPr>
          <w:b/>
          <w:bCs/>
        </w:rPr>
        <w:t>3</w:t>
      </w:r>
    </w:p>
    <w:p w14:paraId="209D3BBB" w14:textId="44287ED3" w:rsidR="00253A6C" w:rsidRDefault="00253A6C" w:rsidP="00253A6C">
      <w:r>
        <w:t>Guía</w:t>
      </w:r>
      <w:r>
        <w:t xml:space="preserve"> de estudios:</w:t>
      </w:r>
    </w:p>
    <w:p w14:paraId="4B092988" w14:textId="77777777" w:rsidR="00253A6C" w:rsidRDefault="00253A6C" w:rsidP="00253A6C"/>
    <w:p w14:paraId="398B33E1" w14:textId="34720889" w:rsidR="00253A6C" w:rsidRDefault="00253A6C" w:rsidP="00253A6C">
      <w:r>
        <w:t xml:space="preserve">Desarrollo Web: nos va a dar la introducción al mundo nuestro amplio mundo de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 o lo que decidas ser </w:t>
      </w:r>
      <w:r>
        <w:rPr>
          <w:rFonts w:ascii="Segoe UI Emoji" w:hAnsi="Segoe UI Emoji" w:cs="Segoe UI Emoji"/>
        </w:rPr>
        <w:t>😄</w:t>
      </w:r>
    </w:p>
    <w:p w14:paraId="2C5200AD" w14:textId="321559FA" w:rsidR="00253A6C" w:rsidRDefault="00253A6C" w:rsidP="00253A6C">
      <w:pPr>
        <w:pStyle w:val="ListParagraph"/>
        <w:numPr>
          <w:ilvl w:val="0"/>
          <w:numId w:val="33"/>
        </w:numPr>
      </w:pPr>
      <w:r>
        <w:t xml:space="preserve">Git y GitHub: Nos va a permitir nuestros proyectos de una manera </w:t>
      </w:r>
      <w:r>
        <w:t>más</w:t>
      </w:r>
      <w:r>
        <w:t xml:space="preserve"> profesional.</w:t>
      </w:r>
    </w:p>
    <w:p w14:paraId="60F0C0B1" w14:textId="2E3B7D05" w:rsidR="00253A6C" w:rsidRDefault="00253A6C" w:rsidP="00253A6C">
      <w:pPr>
        <w:pStyle w:val="ListParagraph"/>
        <w:numPr>
          <w:ilvl w:val="0"/>
          <w:numId w:val="33"/>
        </w:numPr>
      </w:pPr>
      <w:proofErr w:type="spellStart"/>
      <w:r>
        <w:t>Responsive</w:t>
      </w:r>
      <w:proofErr w:type="spellEnd"/>
      <w:r>
        <w:t xml:space="preserve"> Design: En este curso aprenderemos a adaptar nuestro sitio web a cualquier plataforma.</w:t>
      </w:r>
    </w:p>
    <w:p w14:paraId="0F1D29F5" w14:textId="3028512F" w:rsidR="00253A6C" w:rsidRDefault="00253A6C" w:rsidP="00253A6C">
      <w:pPr>
        <w:pStyle w:val="ListParagraph"/>
        <w:numPr>
          <w:ilvl w:val="0"/>
          <w:numId w:val="33"/>
        </w:numPr>
      </w:pPr>
      <w:r>
        <w:t xml:space="preserve">CSS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>: En el podremos organizar mejor nuestra información mediante CSS</w:t>
      </w:r>
    </w:p>
    <w:p w14:paraId="6CDF65CE" w14:textId="5608EF05" w:rsidR="00253A6C" w:rsidRDefault="00253A6C" w:rsidP="00253A6C">
      <w:pPr>
        <w:pStyle w:val="ListParagraph"/>
        <w:numPr>
          <w:ilvl w:val="0"/>
          <w:numId w:val="33"/>
        </w:numPr>
      </w:pPr>
      <w:r>
        <w:t>Animaciones: Animaciones para la web</w:t>
      </w:r>
    </w:p>
    <w:p w14:paraId="51518CD1" w14:textId="34FFD5AC" w:rsidR="00253A6C" w:rsidRDefault="00253A6C" w:rsidP="00253A6C">
      <w:pPr>
        <w:pStyle w:val="ListParagraph"/>
        <w:numPr>
          <w:ilvl w:val="0"/>
          <w:numId w:val="33"/>
        </w:numPr>
      </w:pPr>
      <w:r>
        <w:t xml:space="preserve">Post CSS: Nos </w:t>
      </w:r>
      <w:r>
        <w:t>va a</w:t>
      </w:r>
      <w:r>
        <w:t xml:space="preserve"> ayudar a organizar mucho mejor el código y aprender </w:t>
      </w:r>
      <w:r>
        <w:t>más</w:t>
      </w:r>
      <w:r>
        <w:t xml:space="preserve"> sobre sintaxis.</w:t>
      </w:r>
    </w:p>
    <w:p w14:paraId="409406DE" w14:textId="4C11CC22" w:rsidR="00253A6C" w:rsidRDefault="00253A6C" w:rsidP="00253A6C">
      <w:pPr>
        <w:pStyle w:val="ListParagraph"/>
        <w:numPr>
          <w:ilvl w:val="0"/>
          <w:numId w:val="33"/>
        </w:numPr>
      </w:pPr>
      <w:r>
        <w:t>De jQuery a JavaScript: Aquí se aprenden las bases de JS</w:t>
      </w:r>
    </w:p>
    <w:p w14:paraId="09D83D6E" w14:textId="1C888277" w:rsidR="00253A6C" w:rsidRDefault="00253A6C" w:rsidP="00253A6C">
      <w:pPr>
        <w:pStyle w:val="ListParagraph"/>
        <w:numPr>
          <w:ilvl w:val="0"/>
          <w:numId w:val="33"/>
        </w:numPr>
      </w:pPr>
      <w:r>
        <w:t xml:space="preserve">Fundamentos de JS: Se aprenden </w:t>
      </w:r>
      <w:r>
        <w:t>más</w:t>
      </w:r>
      <w:r>
        <w:t xml:space="preserve"> bases técnicas de este lenguaje</w:t>
      </w:r>
    </w:p>
    <w:p w14:paraId="47B96314" w14:textId="2510F35F" w:rsidR="00253A6C" w:rsidRDefault="00253A6C" w:rsidP="00253A6C">
      <w:pPr>
        <w:pStyle w:val="ListParagraph"/>
        <w:numPr>
          <w:ilvl w:val="0"/>
          <w:numId w:val="33"/>
        </w:numPr>
      </w:pPr>
      <w:proofErr w:type="spellStart"/>
      <w:r>
        <w:t>Webpack</w:t>
      </w:r>
      <w:proofErr w:type="spellEnd"/>
      <w:r>
        <w:t>: Aquí nos ayudamos a que JS sea nuestra base principal de alguna aplicación.</w:t>
      </w:r>
    </w:p>
    <w:p w14:paraId="7CB9A2BC" w14:textId="2782DD45" w:rsidR="00253A6C" w:rsidRDefault="00253A6C" w:rsidP="00253A6C">
      <w:pPr>
        <w:pStyle w:val="ListParagraph"/>
        <w:numPr>
          <w:ilvl w:val="0"/>
          <w:numId w:val="33"/>
        </w:numPr>
      </w:pPr>
      <w:proofErr w:type="spellStart"/>
      <w:r>
        <w:t>ReactJS</w:t>
      </w:r>
      <w:proofErr w:type="spellEnd"/>
      <w:r>
        <w:t>: Aquí podemos hacer interfaces</w:t>
      </w:r>
    </w:p>
    <w:p w14:paraId="53446949" w14:textId="3C0C1539" w:rsidR="00253A6C" w:rsidRDefault="00253A6C" w:rsidP="00253A6C">
      <w:pPr>
        <w:pStyle w:val="ListParagraph"/>
        <w:numPr>
          <w:ilvl w:val="0"/>
          <w:numId w:val="33"/>
        </w:numPr>
      </w:pPr>
      <w:proofErr w:type="spellStart"/>
      <w:r>
        <w:t>Redux</w:t>
      </w:r>
      <w:proofErr w:type="spellEnd"/>
      <w:r>
        <w:t xml:space="preserve">: Nos ayudara a manejar datos de una manera </w:t>
      </w:r>
      <w:r>
        <w:t>más</w:t>
      </w:r>
      <w:r>
        <w:t xml:space="preserve"> homogénea, dentro de aplicaciones hechas con </w:t>
      </w:r>
      <w:proofErr w:type="spellStart"/>
      <w:r>
        <w:t>ReactJS</w:t>
      </w:r>
      <w:proofErr w:type="spellEnd"/>
    </w:p>
    <w:p w14:paraId="5D9D81DC" w14:textId="503560B7" w:rsidR="00253A6C" w:rsidRDefault="00253A6C" w:rsidP="00253A6C">
      <w:pPr>
        <w:pStyle w:val="ListParagraph"/>
        <w:numPr>
          <w:ilvl w:val="0"/>
          <w:numId w:val="33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:</w:t>
      </w:r>
    </w:p>
    <w:p w14:paraId="2ACC3E13" w14:textId="68C9F79F" w:rsidR="00F72FE9" w:rsidRDefault="00F72FE9" w:rsidP="00F72FE9"/>
    <w:p w14:paraId="272D6F7F" w14:textId="6F89194A" w:rsidR="00F72FE9" w:rsidRDefault="00F72FE9" w:rsidP="00F72FE9">
      <w:r>
        <w:t xml:space="preserve">Video </w:t>
      </w:r>
      <w:r w:rsidR="007027F8">
        <w:t>5</w:t>
      </w:r>
    </w:p>
    <w:p w14:paraId="61B97485" w14:textId="77777777" w:rsidR="007027F8" w:rsidRPr="007027F8" w:rsidRDefault="007027F8" w:rsidP="007027F8">
      <w:r w:rsidRPr="007027F8">
        <w:t xml:space="preserve">DOM es el acrónimo de Document </w:t>
      </w:r>
      <w:proofErr w:type="spellStart"/>
      <w:r w:rsidRPr="007027F8">
        <w:t>Object</w:t>
      </w:r>
      <w:proofErr w:type="spellEnd"/>
      <w:r w:rsidRPr="007027F8">
        <w:t xml:space="preserve"> </w:t>
      </w:r>
      <w:proofErr w:type="spellStart"/>
      <w:r w:rsidRPr="007027F8">
        <w:t>Model</w:t>
      </w:r>
      <w:proofErr w:type="spellEnd"/>
      <w:r w:rsidRPr="007027F8">
        <w:t xml:space="preserve"> o Modelo de documento, y es la manera en que se representa el contenido del documento, de manera similar a un árbol de nodos.</w:t>
      </w:r>
    </w:p>
    <w:p w14:paraId="22B8087B" w14:textId="77777777" w:rsidR="007027F8" w:rsidRPr="007027F8" w:rsidRDefault="007027F8" w:rsidP="007027F8"/>
    <w:p w14:paraId="092A1B52" w14:textId="77777777" w:rsidR="007027F8" w:rsidRPr="007027F8" w:rsidRDefault="007027F8" w:rsidP="007027F8">
      <w:r w:rsidRPr="007027F8">
        <w:t>A continuación, un ejemplo sencillo de la estructura del DOM:</w:t>
      </w:r>
    </w:p>
    <w:p w14:paraId="2F66DAF4" w14:textId="77777777" w:rsidR="007027F8" w:rsidRPr="007027F8" w:rsidRDefault="007027F8" w:rsidP="007027F8"/>
    <w:p w14:paraId="17EA8508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html</w:t>
      </w:r>
    </w:p>
    <w:p w14:paraId="253DC0AC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head</w:t>
      </w:r>
    </w:p>
    <w:p w14:paraId="4D155289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title</w:t>
      </w:r>
    </w:p>
    <w:p w14:paraId="460C399F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meta</w:t>
      </w:r>
    </w:p>
    <w:p w14:paraId="5E0B5929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body</w:t>
      </w:r>
    </w:p>
    <w:p w14:paraId="74684FE9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header</w:t>
      </w:r>
    </w:p>
    <w:p w14:paraId="60CE8B90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nav</w:t>
      </w:r>
    </w:p>
    <w:p w14:paraId="6ECCFF22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section</w:t>
      </w:r>
    </w:p>
    <w:p w14:paraId="4964A3CD" w14:textId="77777777" w:rsidR="007027F8" w:rsidRPr="007027F8" w:rsidRDefault="007027F8" w:rsidP="007027F8">
      <w:pPr>
        <w:rPr>
          <w:lang w:val="en-US"/>
        </w:rPr>
      </w:pPr>
      <w:r w:rsidRPr="007027F8">
        <w:rPr>
          <w:lang w:val="en-US"/>
        </w:rPr>
        <w:t>article</w:t>
      </w:r>
    </w:p>
    <w:p w14:paraId="799C2F74" w14:textId="7C2A45C4" w:rsidR="007027F8" w:rsidRDefault="007027F8" w:rsidP="007027F8">
      <w:pPr>
        <w:rPr>
          <w:lang w:val="en-US"/>
        </w:rPr>
      </w:pPr>
      <w:r w:rsidRPr="007027F8">
        <w:rPr>
          <w:lang w:val="en-US"/>
        </w:rPr>
        <w:t>footer</w:t>
      </w:r>
    </w:p>
    <w:p w14:paraId="7CC358E0" w14:textId="6D358022" w:rsidR="007027F8" w:rsidRDefault="007027F8" w:rsidP="007027F8">
      <w:pPr>
        <w:rPr>
          <w:lang w:val="en-US"/>
        </w:rPr>
      </w:pPr>
    </w:p>
    <w:p w14:paraId="388194CF" w14:textId="1CAFC4D7" w:rsidR="007027F8" w:rsidRDefault="007027F8" w:rsidP="007027F8">
      <w:pPr>
        <w:rPr>
          <w:lang w:val="en-US"/>
        </w:rPr>
      </w:pPr>
      <w:r>
        <w:rPr>
          <w:lang w:val="en-US"/>
        </w:rPr>
        <w:t xml:space="preserve">Video 6 </w:t>
      </w:r>
    </w:p>
    <w:p w14:paraId="62541908" w14:textId="77777777" w:rsidR="007027F8" w:rsidRDefault="007027F8" w:rsidP="007027F8">
      <w:r>
        <w:t>Etiquetas de cabecera (head)</w:t>
      </w:r>
    </w:p>
    <w:p w14:paraId="4F5124E4" w14:textId="77777777" w:rsidR="007027F8" w:rsidRDefault="007027F8" w:rsidP="007027F8"/>
    <w:p w14:paraId="770128A0" w14:textId="77777777" w:rsidR="007027F8" w:rsidRDefault="007027F8" w:rsidP="007027F8">
      <w:pPr>
        <w:pStyle w:val="ListParagraph"/>
        <w:numPr>
          <w:ilvl w:val="0"/>
          <w:numId w:val="34"/>
        </w:numPr>
      </w:pPr>
      <w:proofErr w:type="spellStart"/>
      <w:r>
        <w:t>doctype</w:t>
      </w:r>
      <w:proofErr w:type="spellEnd"/>
      <w:r>
        <w:t>: indica al navegador el tipo de documento que se está mostrando.</w:t>
      </w:r>
    </w:p>
    <w:p w14:paraId="02806E40" w14:textId="77777777" w:rsidR="007027F8" w:rsidRDefault="007027F8" w:rsidP="007027F8">
      <w:pPr>
        <w:pStyle w:val="ListParagraph"/>
        <w:numPr>
          <w:ilvl w:val="0"/>
          <w:numId w:val="34"/>
        </w:numPr>
      </w:pPr>
      <w:proofErr w:type="spellStart"/>
      <w:r>
        <w:t>html</w:t>
      </w:r>
      <w:proofErr w:type="spellEnd"/>
      <w:r>
        <w:t>: es la etiqueta que envuelve todo el documento</w:t>
      </w:r>
    </w:p>
    <w:p w14:paraId="141244ED" w14:textId="1B3F51DB" w:rsidR="007027F8" w:rsidRDefault="007027F8" w:rsidP="007027F8">
      <w:pPr>
        <w:pStyle w:val="ListParagraph"/>
        <w:numPr>
          <w:ilvl w:val="0"/>
          <w:numId w:val="34"/>
        </w:numPr>
      </w:pPr>
      <w:r>
        <w:t>head: es la cabecera del documento y contiene sub</w:t>
      </w:r>
      <w:r>
        <w:t>-</w:t>
      </w:r>
      <w:r>
        <w:t>etiquetas que describen al documento o incluyen recursos adicionales.</w:t>
      </w:r>
    </w:p>
    <w:p w14:paraId="1BEAEA01" w14:textId="77777777" w:rsidR="007027F8" w:rsidRDefault="007027F8" w:rsidP="007027F8">
      <w:r>
        <w:lastRenderedPageBreak/>
        <w:t>Etiquetas del cuerpo del documento (</w:t>
      </w:r>
      <w:proofErr w:type="spellStart"/>
      <w:r>
        <w:t>body</w:t>
      </w:r>
      <w:proofErr w:type="spellEnd"/>
      <w:r>
        <w:t>)</w:t>
      </w:r>
    </w:p>
    <w:p w14:paraId="1E1FF1CC" w14:textId="77777777" w:rsidR="007027F8" w:rsidRDefault="007027F8" w:rsidP="007027F8"/>
    <w:p w14:paraId="4A8BD2E2" w14:textId="77777777" w:rsidR="007027F8" w:rsidRDefault="007027F8" w:rsidP="007027F8">
      <w:pPr>
        <w:pStyle w:val="ListParagraph"/>
        <w:numPr>
          <w:ilvl w:val="0"/>
          <w:numId w:val="35"/>
        </w:numPr>
      </w:pPr>
      <w:proofErr w:type="spellStart"/>
      <w:r>
        <w:t>article</w:t>
      </w:r>
      <w:proofErr w:type="spellEnd"/>
      <w:r>
        <w:t>: diferencia partes del contenido que pueden vivir por sí mismas.</w:t>
      </w:r>
    </w:p>
    <w:p w14:paraId="712615A5" w14:textId="77777777" w:rsidR="007027F8" w:rsidRDefault="007027F8" w:rsidP="007027F8">
      <w:pPr>
        <w:pStyle w:val="ListParagraph"/>
        <w:numPr>
          <w:ilvl w:val="0"/>
          <w:numId w:val="35"/>
        </w:numPr>
      </w:pPr>
      <w:proofErr w:type="spellStart"/>
      <w:r>
        <w:t>nav</w:t>
      </w:r>
      <w:proofErr w:type="spellEnd"/>
      <w:r>
        <w:t>: para hacer menús de navegación.</w:t>
      </w:r>
    </w:p>
    <w:p w14:paraId="5D194A35" w14:textId="77777777" w:rsidR="007027F8" w:rsidRDefault="007027F8" w:rsidP="007027F8">
      <w:pPr>
        <w:pStyle w:val="ListParagraph"/>
        <w:numPr>
          <w:ilvl w:val="0"/>
          <w:numId w:val="35"/>
        </w:numPr>
      </w:pPr>
      <w:proofErr w:type="spellStart"/>
      <w:r>
        <w:t>aside</w:t>
      </w:r>
      <w:proofErr w:type="spellEnd"/>
      <w:r>
        <w:t>: contenido menos relevante, como publicidad, etc.</w:t>
      </w:r>
    </w:p>
    <w:p w14:paraId="2E40C96B" w14:textId="77777777" w:rsidR="007027F8" w:rsidRDefault="007027F8" w:rsidP="007027F8">
      <w:pPr>
        <w:pStyle w:val="ListParagraph"/>
        <w:numPr>
          <w:ilvl w:val="0"/>
          <w:numId w:val="35"/>
        </w:numPr>
      </w:pPr>
      <w:proofErr w:type="spellStart"/>
      <w:r>
        <w:t>section</w:t>
      </w:r>
      <w:proofErr w:type="spellEnd"/>
      <w:r>
        <w:t>: sirve para diferenciar las secciones principales del contenido.</w:t>
      </w:r>
    </w:p>
    <w:p w14:paraId="067BD282" w14:textId="77777777" w:rsidR="007027F8" w:rsidRDefault="007027F8" w:rsidP="007027F8">
      <w:pPr>
        <w:pStyle w:val="ListParagraph"/>
        <w:numPr>
          <w:ilvl w:val="0"/>
          <w:numId w:val="35"/>
        </w:numPr>
      </w:pPr>
      <w:proofErr w:type="spellStart"/>
      <w:r>
        <w:t>header</w:t>
      </w:r>
      <w:proofErr w:type="spellEnd"/>
      <w:r>
        <w:t>: cabecera del documento.</w:t>
      </w:r>
    </w:p>
    <w:p w14:paraId="57478763" w14:textId="77777777" w:rsidR="007027F8" w:rsidRDefault="007027F8" w:rsidP="007027F8">
      <w:pPr>
        <w:pStyle w:val="ListParagraph"/>
        <w:numPr>
          <w:ilvl w:val="0"/>
          <w:numId w:val="35"/>
        </w:numPr>
      </w:pPr>
      <w:proofErr w:type="spellStart"/>
      <w:r>
        <w:t>footer</w:t>
      </w:r>
      <w:proofErr w:type="spellEnd"/>
      <w:r>
        <w:t>: pie de página del documento.</w:t>
      </w:r>
    </w:p>
    <w:p w14:paraId="6E21C9B6" w14:textId="77777777" w:rsidR="007027F8" w:rsidRDefault="007027F8" w:rsidP="007027F8">
      <w:pPr>
        <w:pStyle w:val="ListParagraph"/>
        <w:numPr>
          <w:ilvl w:val="0"/>
          <w:numId w:val="35"/>
        </w:numPr>
      </w:pPr>
      <w:r>
        <w:t>h1 - h6: títulos de nuestro sitio web.</w:t>
      </w:r>
    </w:p>
    <w:p w14:paraId="214448C6" w14:textId="728BC013" w:rsidR="007027F8" w:rsidRDefault="007027F8" w:rsidP="007027F8">
      <w:pPr>
        <w:pStyle w:val="ListParagraph"/>
        <w:numPr>
          <w:ilvl w:val="0"/>
          <w:numId w:val="35"/>
        </w:numPr>
      </w:pPr>
      <w:r>
        <w:t xml:space="preserve">table: tablas de contenidos, similar a la estructura de las hojas de </w:t>
      </w:r>
      <w:r>
        <w:t>cálculo</w:t>
      </w:r>
      <w:r>
        <w:t>.</w:t>
      </w:r>
    </w:p>
    <w:p w14:paraId="53A89EEF" w14:textId="77777777" w:rsidR="007027F8" w:rsidRDefault="007027F8" w:rsidP="007027F8">
      <w:pPr>
        <w:pStyle w:val="ListParagraph"/>
        <w:numPr>
          <w:ilvl w:val="0"/>
          <w:numId w:val="35"/>
        </w:numPr>
      </w:pPr>
      <w:proofErr w:type="spellStart"/>
      <w:r>
        <w:t>ul</w:t>
      </w:r>
      <w:proofErr w:type="spellEnd"/>
      <w:r>
        <w:t xml:space="preserve"> y </w:t>
      </w:r>
      <w:proofErr w:type="spellStart"/>
      <w:r>
        <w:t>ol</w:t>
      </w:r>
      <w:proofErr w:type="spellEnd"/>
      <w:r>
        <w:t xml:space="preserve">: listas de </w:t>
      </w:r>
      <w:proofErr w:type="spellStart"/>
      <w:r>
        <w:t>items</w:t>
      </w:r>
      <w:proofErr w:type="spellEnd"/>
      <w:r>
        <w:t>.</w:t>
      </w:r>
    </w:p>
    <w:p w14:paraId="1E1F219B" w14:textId="76548758" w:rsidR="007027F8" w:rsidRDefault="007027F8" w:rsidP="007027F8">
      <w:pPr>
        <w:pStyle w:val="ListParagraph"/>
        <w:numPr>
          <w:ilvl w:val="0"/>
          <w:numId w:val="35"/>
        </w:numPr>
      </w:pPr>
      <w:proofErr w:type="spellStart"/>
      <w:r>
        <w:t>div</w:t>
      </w:r>
      <w:proofErr w:type="spellEnd"/>
      <w:r>
        <w:t>: cualquier división para organizar el contenido.</w:t>
      </w:r>
    </w:p>
    <w:p w14:paraId="23D93148" w14:textId="4D648A46" w:rsidR="007027F8" w:rsidRDefault="007027F8" w:rsidP="007027F8"/>
    <w:p w14:paraId="25197B98" w14:textId="77777777" w:rsidR="007027F8" w:rsidRPr="007027F8" w:rsidRDefault="007027F8" w:rsidP="007027F8"/>
    <w:sectPr w:rsidR="007027F8" w:rsidRPr="0070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B90F97"/>
    <w:multiLevelType w:val="hybridMultilevel"/>
    <w:tmpl w:val="8FF05644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DA44DF6"/>
    <w:multiLevelType w:val="hybridMultilevel"/>
    <w:tmpl w:val="40767A9E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DE87A35"/>
    <w:multiLevelType w:val="hybridMultilevel"/>
    <w:tmpl w:val="43940B32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13E0957"/>
    <w:multiLevelType w:val="hybridMultilevel"/>
    <w:tmpl w:val="FFCE3B12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67938DB"/>
    <w:multiLevelType w:val="hybridMultilevel"/>
    <w:tmpl w:val="556A33D0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9013EC6"/>
    <w:multiLevelType w:val="hybridMultilevel"/>
    <w:tmpl w:val="41942504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2142893"/>
    <w:multiLevelType w:val="hybridMultilevel"/>
    <w:tmpl w:val="7B5AA3DE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3E0FAD"/>
    <w:multiLevelType w:val="hybridMultilevel"/>
    <w:tmpl w:val="3282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A781387"/>
    <w:multiLevelType w:val="hybridMultilevel"/>
    <w:tmpl w:val="7AAA49B6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7334F73"/>
    <w:multiLevelType w:val="hybridMultilevel"/>
    <w:tmpl w:val="77BE1596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A7978F8"/>
    <w:multiLevelType w:val="hybridMultilevel"/>
    <w:tmpl w:val="0E8432B6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C3745A"/>
    <w:multiLevelType w:val="hybridMultilevel"/>
    <w:tmpl w:val="D28E4C8C"/>
    <w:lvl w:ilvl="0" w:tplc="348A1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2"/>
  </w:num>
  <w:num w:numId="5">
    <w:abstractNumId w:val="13"/>
  </w:num>
  <w:num w:numId="6">
    <w:abstractNumId w:val="22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29"/>
  </w:num>
  <w:num w:numId="21">
    <w:abstractNumId w:val="24"/>
  </w:num>
  <w:num w:numId="22">
    <w:abstractNumId w:val="11"/>
  </w:num>
  <w:num w:numId="23">
    <w:abstractNumId w:val="34"/>
  </w:num>
  <w:num w:numId="24">
    <w:abstractNumId w:val="25"/>
  </w:num>
  <w:num w:numId="25">
    <w:abstractNumId w:val="18"/>
  </w:num>
  <w:num w:numId="26">
    <w:abstractNumId w:val="16"/>
  </w:num>
  <w:num w:numId="27">
    <w:abstractNumId w:val="14"/>
  </w:num>
  <w:num w:numId="28">
    <w:abstractNumId w:val="33"/>
  </w:num>
  <w:num w:numId="29">
    <w:abstractNumId w:val="19"/>
  </w:num>
  <w:num w:numId="30">
    <w:abstractNumId w:val="17"/>
  </w:num>
  <w:num w:numId="31">
    <w:abstractNumId w:val="27"/>
  </w:num>
  <w:num w:numId="32">
    <w:abstractNumId w:val="31"/>
  </w:num>
  <w:num w:numId="33">
    <w:abstractNumId w:val="15"/>
  </w:num>
  <w:num w:numId="34">
    <w:abstractNumId w:val="2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2B"/>
    <w:rsid w:val="00253A6C"/>
    <w:rsid w:val="00645252"/>
    <w:rsid w:val="006D3D74"/>
    <w:rsid w:val="007027F8"/>
    <w:rsid w:val="0083569A"/>
    <w:rsid w:val="00A9204E"/>
    <w:rsid w:val="00D1032B"/>
    <w:rsid w:val="00F7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6C4C"/>
  <w15:chartTrackingRefBased/>
  <w15:docId w15:val="{2C89C410-73E2-4C97-BA7E-35A7E370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1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lsp\AppData\Local\Microsoft\Office\16.0\DTS\en-US%7b4F3A929F-1951-40B8-9F69-BC9B36D5B1ED%7d\%7b883BA12A-AD71-4729-89A2-B417AD78B548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{883BA12A-AD71-4729-89A2-B417AD78B548}tf02786999</Template>
  <TotalTime>44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 Santiago Perez</dc:creator>
  <cp:keywords/>
  <dc:description/>
  <cp:lastModifiedBy>Hector L Santiago Perez</cp:lastModifiedBy>
  <cp:revision>3</cp:revision>
  <dcterms:created xsi:type="dcterms:W3CDTF">2020-04-11T04:19:00Z</dcterms:created>
  <dcterms:modified xsi:type="dcterms:W3CDTF">2020-04-11T05:03:00Z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